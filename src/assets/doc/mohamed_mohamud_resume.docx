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pStyle w:val="divdocument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170"/>
        <w:ind w:left="0" w:right="0"/>
        <w:rPr>
          <w:rFonts w:ascii="Century Gothic" w:eastAsia="Century Gothic" w:hAnsi="Century Gothic" w:cs="Century Gothic"/>
          <w:b/>
          <w:bCs/>
          <w:color w:val="003D74"/>
          <w:sz w:val="72"/>
          <w:szCs w:val="72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</w:rPr>
        <w:t>Mohamed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</w:t>
      </w:r>
      <w:r>
        <w:rPr>
          <w:rStyle w:val="divdocumentword-break"/>
          <w:rFonts w:ascii="Century Gothic" w:eastAsia="Century Gothic" w:hAnsi="Century Gothic" w:cs="Century Gothic"/>
        </w:rPr>
        <w:t>Mohamud</w:t>
      </w:r>
    </w:p>
    <w:p>
      <w:pPr>
        <w:pStyle w:val="divdocumentresumeTitle"/>
        <w:pBdr>
          <w:top w:val="none" w:sz="0" w:space="1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0" w:right="0"/>
        <w:rPr>
          <w:rFonts w:ascii="Century Gothic" w:eastAsia="Century Gothic" w:hAnsi="Century Gothic" w:cs="Century Gothic"/>
          <w:color w:val="003D74"/>
          <w:sz w:val="32"/>
          <w:szCs w:val="3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003D74"/>
          <w:sz w:val="32"/>
          <w:szCs w:val="32"/>
          <w:bdr w:val="none" w:sz="0" w:space="0" w:color="auto"/>
          <w:vertAlign w:val="baseline"/>
        </w:rPr>
        <w:t>Front End Web Developer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60" w:lineRule="atLeast"/>
        <w:ind w:left="0" w:right="0"/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  <w:t>Creative UI Developer with years of facilitating and supporting human interactions with complex systems and software. Maintains user-centric designs while adhering to prescribed interface principals and related development goals.</w:t>
      </w:r>
    </w:p>
    <w:tbl>
      <w:tblPr>
        <w:tblStyle w:val="divdocumentparentContainer"/>
        <w:tblW w:w="0" w:type="auto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7740"/>
        <w:gridCol w:w="610"/>
        <w:gridCol w:w="2890"/>
      </w:tblGrid>
      <w:tr>
        <w:tblPrEx>
          <w:tblW w:w="0" w:type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774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697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69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Work History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2020-03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2021-07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z w:val="28"/>
                      <w:szCs w:val="28"/>
                    </w:rPr>
                    <w:t>UI Developer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Sectigo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Ottawa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Ontario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Communicated with product managers and UX designers to translate project requirements and business objectives into polished user interfaces.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Improved and expanded project platforms using JavaScript to develop rich User Interfaces.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Technologies: HTML, Angular, Sass, Typescript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2019-02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2020-01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z w:val="28"/>
                      <w:szCs w:val="28"/>
                    </w:rPr>
                    <w:t>Front End Web Developer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Wikileaf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Ottawa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Ontario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Assembled and addressed technical and design requirements, integrating user-facing and front-end elements to maintain web presence effectiveness.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the front end and UI/UX for the new custom design. Scaffolded Angular components to parse data, and created Services to update the database.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Technologies: HTML, Angular, Sass, Typescript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2018-11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2019-01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z w:val="28"/>
                      <w:szCs w:val="28"/>
                    </w:rPr>
                    <w:t>Web Developer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Marketing Breakthroughs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Ottawa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Ontario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Short-term contract for developing the landing pages of a Christmas holiday online marketing campaign.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Planned website development, converting mockups into usable web presence with HTML, JavaScript, AJAX and JSON coding.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Technologies: HTML, Javascript, CSS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2018-02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2018-08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z w:val="28"/>
                      <w:szCs w:val="28"/>
                    </w:rPr>
                    <w:t>Front End Web Developer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Baytek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Ottawa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Ontario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Wrote clean HTML and CSS code, integrating design, extensions and third-party apps according to web development plans.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custom WordPress themes and maintained the boilerplate used. Delivered end products in 3 formats: mobile, tablet, desktop. Supported all major browsers and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br/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IE &gt; 10.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Technologies: HTML, SASS, JavaScript/jQuery, WordPress.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2015-07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2018-05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60" w:lineRule="atLeast"/>
                    <w:ind w:left="0" w:right="0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z w:val="28"/>
                      <w:szCs w:val="28"/>
                    </w:rPr>
                    <w:t>Front End Web Developer</w:t>
                  </w:r>
                </w:p>
                <w:p>
                  <w:pPr>
                    <w:pStyle w:val="divdocumenttxtItl"/>
                    <w:spacing w:before="8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GameDay New Media Agency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Hamilton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Ontario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Reviewed and tested customer-facing prototypes before deployment, applying best practice diagnostic techniques to verify usability.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Developed the in house website theme(s) for the agency.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Technologies: HTML, SASS, JavaScript/jQuery, WordPress.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697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69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Education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datetable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10"/>
              <w:gridCol w:w="530"/>
              <w:gridCol w:w="59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1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2006-09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</w:rPr>
                    <w:t>2009-05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5900" w:type="dxa"/>
                  <w:tcMar>
                    <w:top w:w="20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txtBoldParagraph"/>
                    <w:spacing w:before="0" w:after="8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degree"/>
                      <w:rFonts w:ascii="Century Gothic" w:eastAsia="Century Gothic" w:hAnsi="Century Gothic" w:cs="Century Gothic"/>
                      <w:color w:val="343434"/>
                    </w:rPr>
                    <w:t>Bachelor of Information Technology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ocumentprogramline"/>
                      <w:rFonts w:ascii="Century Gothic" w:eastAsia="Century Gothic" w:hAnsi="Century Gothic" w:cs="Century Gothic"/>
                      <w:color w:val="343434"/>
                    </w:rPr>
                    <w:t>Interactive Multimedia &amp; Design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360" w:lineRule="atLeast"/>
                    <w:ind w:left="0" w:right="0"/>
                    <w:rPr>
                      <w:rStyle w:val="divdocumentlef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Carleton University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Ottawa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</w:rPr>
                    <w:t>ON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360" w:lineRule="atLeast"/>
                    <w:ind w:left="300" w:right="0" w:hanging="301"/>
                    <w:jc w:val="left"/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  <w:t>Completed 13.5 Credits towards a BIT degree (20 Credits).</w:t>
                  </w:r>
                </w:p>
              </w:tc>
            </w:tr>
          </w:tbl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610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divdocumentleft-box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60" w:lineRule="atLeast"/>
              <w:ind w:left="0" w:right="0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2890" w:type="dxa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212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212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Contact</w:t>
                  </w:r>
                </w:p>
              </w:tc>
            </w:tr>
          </w:tbl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Ottawa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ON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613 700 5789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contact@mohamed-m.ca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b/>
                <w:bCs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WWW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http://www.mohamed-m.ca</w:t>
            </w:r>
          </w:p>
          <w:tbl>
            <w:tblPr>
              <w:tblStyle w:val="divdocumentheading"/>
              <w:tblW w:w="0" w:type="auto"/>
              <w:tblBorders>
                <w:bottom w:val="single" w:sz="8" w:space="0" w:color="D5D6D6"/>
              </w:tblBorders>
              <w:tblLayout w:type="fixed"/>
              <w:tblCellMar>
                <w:top w:w="0" w:type="dxa"/>
                <w:left w:w="0" w:type="dxa"/>
                <w:bottom w:w="60" w:type="dxa"/>
                <w:right w:w="0" w:type="dxa"/>
              </w:tblCellMar>
              <w:tblLook w:val="05E0"/>
            </w:tblPr>
            <w:tblGrid>
              <w:gridCol w:w="770"/>
              <w:gridCol w:w="2120"/>
            </w:tblGrid>
            <w:tr>
              <w:tblPrEx>
                <w:tblW w:w="0" w:type="auto"/>
                <w:tblBorders>
                  <w:bottom w:val="single" w:sz="8" w:space="0" w:color="D5D6D6"/>
                </w:tblBorders>
                <w:tblLayout w:type="fixed"/>
                <w:tblCellMar>
                  <w:top w:w="0" w:type="dxa"/>
                  <w:left w:w="0" w:type="dxa"/>
                  <w:bottom w:w="60" w:type="dxa"/>
                  <w:right w:w="0" w:type="dxa"/>
                </w:tblCellMar>
                <w:tblLook w:val="05E0"/>
              </w:tblPrEx>
              <w:tc>
                <w:tcPr>
                  <w:tcW w:w="77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ivdocumentright-box"/>
                      <w:rFonts w:ascii="Century Gothic" w:eastAsia="Century Gothic" w:hAnsi="Century Gothic" w:cs="Century Gothic"/>
                      <w:color w:val="343434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strike w:val="0"/>
                      <w:color w:val="343434"/>
                      <w:spacing w:val="0"/>
                      <w:sz w:val="22"/>
                      <w:szCs w:val="22"/>
                      <w:u w:val="none"/>
                      <w:vertAlign w:val="baseline"/>
                    </w:rPr>
                    <w:drawing>
                      <wp:inline>
                        <wp:extent cx="368466" cy="368677"/>
                        <wp:docPr id="10000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  <w:t xml:space="preserve"> </w:t>
                  </w:r>
                </w:p>
              </w:tc>
              <w:tc>
                <w:tcPr>
                  <w:tcW w:w="2120" w:type="dxa"/>
                  <w:noWrap w:val="0"/>
                  <w:tcMar>
                    <w:top w:w="405" w:type="dxa"/>
                    <w:left w:w="5" w:type="dxa"/>
                    <w:bottom w:w="50" w:type="dxa"/>
                    <w:right w:w="5" w:type="dxa"/>
                  </w:tcMar>
                  <w:vAlign w:val="top"/>
                  <w:hideMark/>
                </w:tcPr>
                <w:p>
                  <w:pP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0"/>
                      <w:sz w:val="22"/>
                      <w:szCs w:val="22"/>
                      <w:vertAlign w:val="baseline"/>
                    </w:rPr>
                  </w:pPr>
                  <w:r>
                    <w:rPr>
                      <w:rStyle w:val="divdocumentdivheadingsectiontitle"/>
                      <w:rFonts w:ascii="Century Gothic" w:eastAsia="Century Gothic" w:hAnsi="Century Gothic" w:cs="Century Gothic"/>
                      <w:b/>
                      <w:bCs/>
                      <w:color w:val="003D74"/>
                      <w:spacing w:val="0"/>
                      <w:sz w:val="32"/>
                      <w:szCs w:val="32"/>
                      <w:vertAlign w:val="baseline"/>
                    </w:rPr>
                    <w:t>Skills</w:t>
                  </w:r>
                </w:p>
              </w:tc>
            </w:tr>
          </w:tbl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200" w:after="0" w:line="360" w:lineRule="atLeast"/>
              <w:ind w:left="10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HTML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41329" cy="89466"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SASS CCS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41329" cy="89466"/>
                  <wp:docPr id="10001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JavaScript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41329" cy="89466"/>
                  <wp:docPr id="10001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Angular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41329" cy="89466"/>
                  <wp:docPr id="10001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React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41329" cy="89466"/>
                  <wp:docPr id="10001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  <w:t>Adobe Creative Suite proficiency</w:t>
            </w:r>
          </w:p>
          <w:p>
            <w:pPr>
              <w:pStyle w:val="ratvcontain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trike w:val="0"/>
                <w:color w:val="343434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inline>
                  <wp:extent cx="1941329" cy="89466"/>
                  <wp:docPr id="10001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0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</w:tc>
      </w:tr>
    </w:tbl>
    <w:p>
      <w:pPr>
        <w:rPr>
          <w:rFonts w:ascii="Century Gothic" w:eastAsia="Century Gothic" w:hAnsi="Century Gothic" w:cs="Century Gothic"/>
          <w:color w:val="343434"/>
          <w:sz w:val="22"/>
          <w:szCs w:val="22"/>
          <w:bdr w:val="none" w:sz="0" w:space="0" w:color="auto"/>
          <w:vertAlign w:val="baseline"/>
        </w:rPr>
      </w:pPr>
    </w:p>
    <w:sectPr>
      <w:pgSz w:w="12240" w:h="15840"/>
      <w:pgMar w:top="500" w:right="500" w:bottom="500" w:left="5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7D9FD5BB-4B1B-41D9-8D3B-4EC9C96CC1EE}"/>
    <w:embedBold r:id="rId2" w:fontKey="{751C0258-8414-4979-94F7-D587A9AD45EA}"/>
    <w:embedItalic r:id="rId3" w:fontKey="{FB4C1B97-3EB3-4BD1-93CD-A5431B8FE02F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firstsection">
    <w:name w:val="div_document_firstsection"/>
    <w:basedOn w:val="Normal"/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tLeast"/>
      <w:jc w:val="left"/>
    </w:pPr>
    <w:rPr>
      <w:b/>
      <w:bCs/>
      <w:color w:val="003D74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paragraph" w:customStyle="1" w:styleId="divdocumentresumeTitle">
    <w:name w:val="div_document_resumeTitle"/>
    <w:basedOn w:val="Normal"/>
    <w:pPr>
      <w:pBdr>
        <w:top w:val="none" w:sz="0" w:space="10" w:color="auto"/>
      </w:pBdr>
    </w:pPr>
  </w:style>
  <w:style w:type="paragraph" w:customStyle="1" w:styleId="summary">
    <w:name w:val="summary"/>
    <w:basedOn w:val="Normal"/>
  </w:style>
  <w:style w:type="paragraph" w:customStyle="1" w:styleId="divdocumentsummaryparagraphsinglecolumn">
    <w:name w:val="div_document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divdocumentleft-box">
    <w:name w:val="div_document_left-box"/>
    <w:basedOn w:val="DefaultParagraphFont"/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character" w:customStyle="1" w:styleId="divdocumentsectioniconCell">
    <w:name w:val="div_document_section_iconCell"/>
    <w:basedOn w:val="DefaultParagraphFont"/>
  </w:style>
  <w:style w:type="character" w:customStyle="1" w:styleId="documentheadingIcon">
    <w:name w:val="document_headingIcon"/>
    <w:basedOn w:val="DefaultParagraphFont"/>
  </w:style>
  <w:style w:type="character" w:customStyle="1" w:styleId="divdocumentsectiontitleCell">
    <w:name w:val="div_document_section_titleCell"/>
    <w:basedOn w:val="DefaultParagraphFont"/>
  </w:style>
  <w:style w:type="character" w:customStyle="1" w:styleId="divdocumentdivheadingsectiontitle">
    <w:name w:val="div_document_div_heading_sectiontitle"/>
    <w:basedOn w:val="DefaultParagraphFont"/>
  </w:style>
  <w:style w:type="table" w:customStyle="1" w:styleId="divdocumentheading">
    <w:name w:val="div_document_heading"/>
    <w:basedOn w:val="TableNormal"/>
    <w:tblPr/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datetablesinglecolumn">
    <w:name w:val="div_document_left-box_datetable_singlecolumn"/>
    <w:basedOn w:val="DefaultParagraphFont"/>
    <w:rPr>
      <w:b w:val="0"/>
      <w:bCs w:val="0"/>
    </w:rPr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txtItl">
    <w:name w:val="div_document_txtItl"/>
    <w:basedOn w:val="Normal"/>
    <w:rPr>
      <w:i/>
      <w:iCs/>
    </w:rPr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left-boxdatetable">
    <w:name w:val="div_document_left-box_datetable"/>
    <w:basedOn w:val="TableNormal"/>
    <w:tblPr/>
  </w:style>
  <w:style w:type="paragraph" w:customStyle="1" w:styleId="divdocumenttxtBoldParagraph">
    <w:name w:val="div_document_txtBold Paragraph"/>
    <w:basedOn w:val="Normal"/>
    <w:rPr>
      <w:b/>
      <w:bCs/>
    </w:rPr>
  </w:style>
  <w:style w:type="character" w:customStyle="1" w:styleId="documentdegree">
    <w:name w:val="document_degree"/>
    <w:basedOn w:val="DefaultParagraphFont"/>
    <w:rPr>
      <w:sz w:val="28"/>
      <w:szCs w:val="28"/>
    </w:rPr>
  </w:style>
  <w:style w:type="character" w:customStyle="1" w:styleId="documentprogramline">
    <w:name w:val="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left-boxParagraph">
    <w:name w:val="div_document_left-box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emptymiddlecell">
    <w:name w:val="emptymiddlecell"/>
    <w:basedOn w:val="DefaultParagraphFont"/>
  </w:style>
  <w:style w:type="character" w:customStyle="1" w:styleId="divdocumentright-box">
    <w:name w:val="div_document_right-box"/>
    <w:basedOn w:val="DefaultParagraphFont"/>
    <w:rPr>
      <w:spacing w:val="4"/>
    </w:rPr>
  </w:style>
  <w:style w:type="paragraph" w:customStyle="1" w:styleId="divdocumentright-boxparagraph">
    <w:name w:val="div_document_right-box_paragraph"/>
    <w:basedOn w:val="Normal"/>
  </w:style>
  <w:style w:type="paragraph" w:customStyle="1" w:styleId="divdocumentright-boxSECTIONCNTCparagraphsinglecolumn">
    <w:name w:val="div_document_right-box_SECTION_CNTC_paragraph_singlecolumn"/>
    <w:basedOn w:val="Normal"/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tngSecdivparagraph">
    <w:name w:val="div_document_rtngSec_div_paragraph"/>
    <w:basedOn w:val="Normal"/>
  </w:style>
  <w:style w:type="paragraph" w:customStyle="1" w:styleId="divdocumentleft-boxparagraphsinglecolumn">
    <w:name w:val="div_document_left-box_paragraph_singlecolumn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character" w:customStyle="1" w:styleId="txtrightCharacter">
    <w:name w:val="txtright Character"/>
    <w:basedOn w:val="DefaultParagraphFont"/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MohamedMohamudFront End Web Developer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bf74d47d-feb1-4934-8801-5d8470edee80</vt:lpwstr>
  </property>
  <property fmtid="{D5CDD505-2E9C-101B-9397-08002B2CF9AE}" pid="3" name="x1ye=0">
    <vt:lpwstr>zEYAAB+LCAAAAAAABAAUm8WSgwAUBD+IA25H3CEE54a7O1+/2esWqULem+kmGxHnSARFKQoSMYIlcZTjIQrjBQilERFmEdW1GgArtmw5j7Wo4fD5YLfGV8+8LAZON4vtFAdPk1K/E/IXC8+sO32YGGlMbApaMG4IwbNRYBXv+DBOKfKfGCV1KiKP663Js0zSfr6WLRcLSGY/Q/RxJbtzh6P81LnTKKqy4s49ZMqghoEpDulx5PBRQcqN3gNTYWf</vt:lpwstr>
  </property>
  <property fmtid="{D5CDD505-2E9C-101B-9397-08002B2CF9AE}" pid="4" name="x1ye=1">
    <vt:lpwstr>RGqcYb30fVaZrEV/Nj8Conow7pYTAyyu4qoQUqcYP/HqAsAb716GrTtS29FQLoHQz3x4mS6rcObYtI11iUokPxfLnNe7ZB58qNU4KY4VMmBVWYR/DpckoszZ97kUkp1Uz8TNX4kkQEtwqTFyyX6s2KE8uchzv6Xt58tgl0XbhXloKZjMVnhNRLnLaWx1McjtYE5BfR5K34mTLSUmrcznpUp877XftG8LZi7o+JsN+qzy6STJub8BKro1tBblQnc</vt:lpwstr>
  </property>
  <property fmtid="{D5CDD505-2E9C-101B-9397-08002B2CF9AE}" pid="5" name="x1ye=10">
    <vt:lpwstr>LPe/gN7OG1kBXCLaDXFrTS2+0L1Zy83yBPGW+Xc4SUrMm1xLyBhOG3GOuhtRaY2g07IBkk/EBCQBSWXZNgHdL+nvHDkGJpe6OPVpyganDnSs0bWP7WcsC5s+++PK7ha6890+c34TpGEJHn3JShGoE9Tap2S4+4HvrDYBYRaV/QIYkwViyKun/Xo7eOsz9i9vzmwTAOYAWOZoVIccbtfqCS9sgO1brw8iDLb13OmqEyTviUU1yGvTs9h9Hcxwe9W</vt:lpwstr>
  </property>
  <property fmtid="{D5CDD505-2E9C-101B-9397-08002B2CF9AE}" pid="6" name="x1ye=11">
    <vt:lpwstr>yKB4TG9WXq5W8CA9NRHNJAXdir2eRE4LCkv+keVPGpz6stg4DlA6LZTlvX9dKz98ddSYZRxhiU12nfVaCm2HQrlcdWFrLDqtEGse2IOW87xWNdzPGWXqueRYJi9Er5BTz10tDsYils/zBmv9xbtQtmS8btMlQTpccRaNGSrouw9w5Jfbp7eAAbobEULyjhAL/DFh1LWWp0s6TBTZipwPat7HRQeEnUrm+DWPnfOcQlcv7D9tSrGqciu706v79R1</vt:lpwstr>
  </property>
  <property fmtid="{D5CDD505-2E9C-101B-9397-08002B2CF9AE}" pid="7" name="x1ye=12">
    <vt:lpwstr>FT2uHva6KdbtVYGOV25de23cXUfM3wLk2cxHe4h92OoAAKrtm751MaIxoLp95FeAAqzuZqpI35TQJZJklREvWSmoAJgMGi9ECc5fkb2eBF9S1SHITZFxQbpmaT/zt8D555mL4so1doX6K0w64OPpWn1OyK8HV3m2YCSzilKEsRykkPeLdrWdf5QWOBEKoxLGLuiTX0bLsL+2TPpYSCN46lcvSa/qAdyBNLpOoBEaXto6RupKLIQZ/qP1G2wCxI4</vt:lpwstr>
  </property>
  <property fmtid="{D5CDD505-2E9C-101B-9397-08002B2CF9AE}" pid="8" name="x1ye=13">
    <vt:lpwstr>5N14EK+qgpoEAu9R386UfoXoF4rn8SBV4IA9iyWZxvv4GPmVd/IreICv/eoTyyP3Ie1XHS7xksc4abIEw3HW+TrHO+wRKfHtR1gqwX7CAXRf1b3zJJf1c13uUew51FNb48Yn7eA31a6uTlmg+ruvULjtM5JwYIOvudH+LEM/ao9PG2ejunTnz96YkKp/Kqrh9SdSoBAEVpaHMxVo8DOmargK2fBL4b7Rn7BV8pyPSRQcMAqKk8/0DzsuvRpASDw</vt:lpwstr>
  </property>
  <property fmtid="{D5CDD505-2E9C-101B-9397-08002B2CF9AE}" pid="9" name="x1ye=14">
    <vt:lpwstr>pv9Z7qpRG4YvbXasgYnVYQJyj5+VZ5K/t7bQuwhFOBX1QwxqFbhNcbYH9YnbeDyYT8DEuhtNp00cjlynLLMy/i8Dz3plZ3pudjMXoEB0pprpL9TVYXG3hU57zhn72saGc4LicT3Rym9pfURSaVWo6Mgx+AlEuIGPEQX25s33i1KqEOS71o6/ho1C35HucwAfx0Y0H140djtD7rPUQIVRfU3oIy/pOaI8xrYauFJy2mkgR6671LDl6VvH0jpusfR</vt:lpwstr>
  </property>
  <property fmtid="{D5CDD505-2E9C-101B-9397-08002B2CF9AE}" pid="10" name="x1ye=15">
    <vt:lpwstr>/8+sM5K3O2+gvojj6+EinvLaFUrED0Zgs9h/yRGS3tazZLX7T6rll3rR1Xho0PZwCyaD9d6DRYpWYc/s/CRB8tVVWtqN5y4G/87QAt+62Le2ewSZcwJZc6Kjbvjc44XU3p+Jqp9M4PpGK6I/4Ahg3PxUybGPOJmElbj9L6vTMWoElG6SUo+9PGJKHUuXnwBtrk3WXn+XZfclr0f5mCJRv76odNunUJMgaoY+dPNfLFqZXpCjnYiiEDatnGCzjwU</vt:lpwstr>
  </property>
  <property fmtid="{D5CDD505-2E9C-101B-9397-08002B2CF9AE}" pid="11" name="x1ye=16">
    <vt:lpwstr>Q0er0Vktrr1DNj78Zyrn8C6l0xAj5SterWv/BsJF3LJUxPCreBLalYJWWA2jbQ8dmE0xyBGanr+h9FfXxVpGrxwuYISWe5OTF23nwGpSyw/79lEP1s+LbpuoTVJapfkFzqZ3H71NyGauRqtU3qqmogHh3VYMWJYI9ExMz61peMZ58FVdLl7XDcBBZiTJDT2xSlsProz83gh6hmNEqRQNwuiDvMCBJbbM1qyZuQVDzydi3il+XPXM35VriRqT3JJ</vt:lpwstr>
  </property>
  <property fmtid="{D5CDD505-2E9C-101B-9397-08002B2CF9AE}" pid="12" name="x1ye=17">
    <vt:lpwstr>DpKJ8te4ue4m2xp3rasATKpFJsOV3lELqYrVogeRKuK1f3y5gIHvfLce+DwXWH6ni5Ons+zjR4XL5sL+oSWT5fV5bhnHn19DMjFBPIujZeRajvM8h0wEkaIBpCNAKU4J08dwsR8zaRmbTsHTaF6KfSnnJjoLA/SIOnGzaS9sT3Fu/q6iAURgC6vqWGtBChCQmQal9ndrFp5kCWnMwK/vXyuyY7/CPJQtmB38Es4jJy+5r1vMyRJCHl3/rPc2eqo</vt:lpwstr>
  </property>
  <property fmtid="{D5CDD505-2E9C-101B-9397-08002B2CF9AE}" pid="13" name="x1ye=18">
    <vt:lpwstr>MbyMZsy5T3lSopDjJaXJHEVTLRBVBAvPUhdfghHrewl/VJ8IK6Xem5l0Wszfs2hKZ0TK8kYMl0giV0hXCMV+Xb4D9efawPe2sCXmeSKWzjaB7aXZ5jCYgiDZvg4Sv8CF7VdhujOwfADZx5ZCbmb/M5tvreHFW3D3N4UT/xsO8gKJn7oged76sYPYpitL19ixMREbSUwqGIfi2775p0j7FGr/PK1Og5jmjI2d+YVuF/3lrSqEoMqzbkxNWmndJoy</vt:lpwstr>
  </property>
  <property fmtid="{D5CDD505-2E9C-101B-9397-08002B2CF9AE}" pid="14" name="x1ye=19">
    <vt:lpwstr>mUnntVzCbdiaMQ7YDKyajbkFQR4YP3AQNh5blStwfK7xWHt5WepEvGiq/aDrkHYzNsUHkSZmciHp9RwRMshjDnua614oH3eVEsHLS7V7tGjRqT6deQ1yzYmgAh4wND1geA/c4kgPcF5Id/8Zix2jCK5oHxNumUDp/cYxEFFpy86TAJ25MY6JuAngGnN+lLz3DW/W7cXAmp/WhrehWu1PRhdBU1Tf3Xg14UKqBaKGdKyx9csdsptEdN8KJ9M+viN</vt:lpwstr>
  </property>
  <property fmtid="{D5CDD505-2E9C-101B-9397-08002B2CF9AE}" pid="15" name="x1ye=2">
    <vt:lpwstr>2PDVDzceTGsEvXS4L3ZdLSlb05D6CqNeVqY6RLG/T37IagujyDpIVcoM2aGMqG+bD2e/SxgQz8edJK1tRQpibnTipTqAdFEg22epiWxYaDNjm7ncDK1It9BZWMwZzgVmZadSmkdRX0UqQF0XRz2YrDVSeeTr27g6aUvlGAqgO2Ua0kl2kLzgrunsQW5QqD/0y7s4/DS4PKxyiZ/Jif/Jwl1bQenm0bC2m7HDyZczoee0B7TXdn3p0WEWOZ72fWA</vt:lpwstr>
  </property>
  <property fmtid="{D5CDD505-2E9C-101B-9397-08002B2CF9AE}" pid="16" name="x1ye=20">
    <vt:lpwstr>RUhkn3yCytV4DV3tai0HahR/6OpD8LuwWa3EHgpHiN5ZyODrEr5ndMm6sh0YY/tZiNw2yMpR7/LgxMpADPhDXiboROX+bqgdXfZHiuoHLz3R+9YypIzR1Le2U1fyEuptN1n5S/cCa4qVmC2ncu09LU3J1CO/deilEZjNIjx5+MFJxFsz2vgqjRLeR23Y2jaYeMZcibbWxszCSUntHUqYndQ4NHIxmqeJp3G9BmK9HdNWna+ecHaSYDpOraDvjqD</vt:lpwstr>
  </property>
  <property fmtid="{D5CDD505-2E9C-101B-9397-08002B2CF9AE}" pid="17" name="x1ye=21">
    <vt:lpwstr>u5IUlNHIk5UQ7lPPF+OMwqugGieAYpFAL86fB8+8kHUsl6vOxdV8JcXOv5JbeU/oKJhkFrLbEmvsdSVY5sV/S5vFZHFt2kH0mbZ73PNwGLT6JctuwuPzyPFLuAMlLUfdfWayxp0CN6u1AbKWDiXQjXzsESmtDiHYNwa5oVyCf/GSTn5RUxvv5CcQpV5LyIbYN6ciwpK7Y03AHSnZUxmpXUB8Tvb8fBHbk32MuQtOQKjUqBCyALLT+VW61rDYFQI</vt:lpwstr>
  </property>
  <property fmtid="{D5CDD505-2E9C-101B-9397-08002B2CF9AE}" pid="18" name="x1ye=22">
    <vt:lpwstr>kDUxANUIuFW6aYLq/ayM2RmR4tavmnZ9dLhMuTJ9c4+O1ywrJKFk6BiR+fBYwMDxHUF2MWBgOX/lDWm8tx6SuCSZRzZbUBL5cQM0GLCoaMbkfr4nIUBjCgIq4OBn8jY/8jf5pcqRvXwfzx7GKigHzrOfwLFg8uZJZSWWFcWPqP3YDvI45R9nPEpK1RcaXIvo1ww0KBmoJRLXZ5GWjH1TonLvfLUAfa4lMd6dg+tIY4hF1Z7x5we2JHXEFtYTbA8</vt:lpwstr>
  </property>
  <property fmtid="{D5CDD505-2E9C-101B-9397-08002B2CF9AE}" pid="19" name="x1ye=23">
    <vt:lpwstr>1AgIShnNieBMVEwcDdX6SxtOhCsVT2UocajnGssAlbe76FXRg9l79X4Obn8oLDrZc49rYSa5DWw8dFKr9T9SocNHp/ta4EeKkcqLfH1o5aSLbGrRPu6ZQE9wUD4nWXkiEiOtMYkNSHgpTGIJFZy1/qg+W1P0HG1edkVpFFWOl4fNrntlIh9sDz2ykinBzDkje5plAG83KP0RN6GJmz42DaJsXjMiYyeKzg8ZRSpo9Jh1DbpV3NOZsuWGLkvy5ln</vt:lpwstr>
  </property>
  <property fmtid="{D5CDD505-2E9C-101B-9397-08002B2CF9AE}" pid="20" name="x1ye=24">
    <vt:lpwstr>HfJVYFzRijUiJVIx8G6jft099cgw7jfuj6Moz+XsDmQFgPWaJGeMGPCIMmBI3JxwKK7votNexHDAXm2DvmU+gLyr+C+8vOylWIpma2/RKJMmDatDvkMsHMWKRkFdVopxjXOSLtxXLJ5PZ1aQFU3k7YWtk+9mN+G/pCuuT6+8JbWEFXpez/b81LXVNzAMDJu5FPtUFDsfxsbGpbYSemiD2HzDmciZ+3P+CjrFkThRVCMLh7+jO5o9vwr6dW1lgk7</vt:lpwstr>
  </property>
  <property fmtid="{D5CDD505-2E9C-101B-9397-08002B2CF9AE}" pid="21" name="x1ye=25">
    <vt:lpwstr>CS4YZhbkj634haU3kMFqS4IANTWzxCuPQqThBtbTnirrvnD1O++L9hNrkxys9+JmuKJPHesDJO9NEzvhmqPNB3h92Tla2fAfRM9y7Q0HuOgMmrri+EMJjOvHxWYlCtdkW4wVxdsCFA0dbAhYFqxXKdROOsfGnkW3I8s6fZGPD9yPwCIOooNVo39mgPbmPmOa6P2Z0hwQCGp5xDBAWSGFi3iuXGkYICSvSBU1rjI7JzJW1KbqefoQvixepdeVirQ</vt:lpwstr>
  </property>
  <property fmtid="{D5CDD505-2E9C-101B-9397-08002B2CF9AE}" pid="22" name="x1ye=26">
    <vt:lpwstr>Avu/J5F05W7Vejx14nufYY57giIDxfb/socngdlbwv1GENzfVw5A1pPIvY3w8DXQijlgmdJhSPWZpbXWog7wCbNyn9yaiW9rWU+jHFVSN5Oj+OVtDcnfcCfFjGI/q9pnXtqb2zsFaCRvbV6nNWbZbpdq7S1iE+cw7bsXyra3G2nzepTCTQoCwc0eoWF46PENTpVTRBP6KJIQvGmycvai+VQfUzQFcPhJxiutGZglaWeTpRuBFQer6fNm75HYr1/</vt:lpwstr>
  </property>
  <property fmtid="{D5CDD505-2E9C-101B-9397-08002B2CF9AE}" pid="23" name="x1ye=27">
    <vt:lpwstr>1WukkHW+j1BLUGV+1goKw4oRxFlqQoF0PjAfiKYVaNE5CHrtt0ABRc9lHwX8of9RLSeQl9+N0xphsPsu5z5ClquFDDdAoqENVf4pynIzXnK76cNDCzMNcKCC1PH99CpnQ+6xIkbJxIKBS2nDiuJ6MuHD47T+EJvzaWdCjAvRBLjuZ+GDeyoyTCDeFVmsFSYmkY0IyOeXPRjjOlX57RHu2WTmtt2NhJntaT+/WJv4N/H8bOLShJ278ytPm1+jFi+</vt:lpwstr>
  </property>
  <property fmtid="{D5CDD505-2E9C-101B-9397-08002B2CF9AE}" pid="24" name="x1ye=28">
    <vt:lpwstr>Fxzkh+TUr1WJZgLbnX/IliseeMdK1NrumM6fPuj6IgtEQ6ZK9oFCS2RsEp4cxz3LUbEMwom5l3DzHQVrIFqLypDussZb/pOL2vrw/Jthx0PnS/xhu9WRCRy65QBpi8UmnAVA3AwJ07uWh+9bdx+5BWt219G3XwvthO7o3sBWBNM2VLi411a2UA68yJudzQcDBUnZeiSMYmW/6s07LshG9enI67WHt5HkMcQUWZFdT/F9MrwHW+ZsIues7fwIRXg</vt:lpwstr>
  </property>
  <property fmtid="{D5CDD505-2E9C-101B-9397-08002B2CF9AE}" pid="25" name="x1ye=29">
    <vt:lpwstr>aDYKSrS6cUxvla46GV8GVKqcnhdMj70wTE2qPkDeNIQnNaj4VkNOQ2aUqefwG5WvkP+Zn4z3yP9btr6C8VpsCMEaN/CjcLNVUF2KWU6FPyTAx0aC9tllYPFi9f8AHUz46f8Nl4YlmlvUFZzxVaiZb6NukC3NjdOJmQDsctr/UIhupgoo1P+Fwqik9njVcCrosoNaFi3UIh9nsPVykYeNHloU5pROd8qgtpoqU8umUwpn1NZMDD+s5KKBrN8nWwr</vt:lpwstr>
  </property>
  <property fmtid="{D5CDD505-2E9C-101B-9397-08002B2CF9AE}" pid="26" name="x1ye=3">
    <vt:lpwstr>VQFGApSyrFd0mtWa9AksTU4tHrHIrx4zd90tuKFDS/PMEyuijRlL+Bw+Z5DUoJXmTl7+B5oYiJDI8+7WM5rQNq94cNdIYL+Dlh9FL2kj9jNxVYLeGxBH85CF0h8MEMPu4VN2NWsMttd1JprEwBnqrL8JXK7k2xeAJ5X+13GvTBacobxxolf50TunMBtaGXk8soaYYnYzqnts29jFR9sa9x5xRHPSALuPY9IKD/uktI0HHqnlk40bBvW/A1NNb0R</vt:lpwstr>
  </property>
  <property fmtid="{D5CDD505-2E9C-101B-9397-08002B2CF9AE}" pid="27" name="x1ye=30">
    <vt:lpwstr>WskGYSO8MGEZ8J0Y+ZNdtWwzln5/4gkDwl+kSIwmWsnFcXwxUN50PEXbHODg27XfOxn0vAA+sLxghBGIUcYQIHOTvfLt9Hi+bg1/z9MoQi8zNQlwClJkxZbf6y7fYes5iYYuhzSLGjoRoiv3y+5KjVTgRwkFNGFC21XXFcSahi9Ri8uw2sj++Zy1llYB8IOBn3TvvjBdSvBGs2s0SaGGnSy/2/vmdsa/FHXdBgJYSFaFHjmsEd3hvP5XxyiGRsc</vt:lpwstr>
  </property>
  <property fmtid="{D5CDD505-2E9C-101B-9397-08002B2CF9AE}" pid="28" name="x1ye=31">
    <vt:lpwstr>pdCoyTpJ9TJYknSl0rb68DfhIw53v/YMNp6emluKg2UmeyMN6Ekrk+X9GeWmEzbunO92Dz5MmdNDiXGjHQoCkW2vedHhJYvCHdrtTPVKS2oT0HrJvf1gB1CEdQ1W+eRK0p14A7HCWZSAfg0Akq0S1D8RYUbMs1fS69YytzyKYGPoV0tSMgAywj+vzn5xKaUI0GI61F3q5azmtnNrm/LAlX0kXcUd1v7uwJBMGxaFuMvSA17ol8DjcnLT26z1hP4</vt:lpwstr>
  </property>
  <property fmtid="{D5CDD505-2E9C-101B-9397-08002B2CF9AE}" pid="29" name="x1ye=32">
    <vt:lpwstr>FYskaJy3rXQC/EcDl9R9PnaurFHEPT2OlRH6don2MuPnoQmFO3iP6BUBbFJV79zzxPcoWGRLaoZZXY/NTOQhD79WMxx3J/4OsS1MebA2EOykExM/j8mY9Nz7GBDoHebJbxdLQ/qnfyorJxIJ3pv8i25NT7DVozX51VjH2y0DPNLDj7l4dd7HQ6YcDt4d9uUGDWcGkDy0muowBQ9lLRM26iXnJa7GSNGuvjyqy+U8WG4y2A5/6SFURzaYgRPrSgL</vt:lpwstr>
  </property>
  <property fmtid="{D5CDD505-2E9C-101B-9397-08002B2CF9AE}" pid="30" name="x1ye=33">
    <vt:lpwstr>57iWPKEPyXzKEA2enx05Y5TzYyJdqiLI1QZi72c8DyZAlCLpEThndH81sK202v7aW54FQIg9VL3uF9LMGQecPXeIkuC+p/ISkax7k0V0tGttwCUYyp4GxMhI1KQO7FTx3pqDRZLKsyjyqDM6+kqBvAeua8RjRSO7hZsV6o5XYfTGlSFd3ohB+0HnCIa4i0bhxC4vOs6loVAnoVDcnIZo64gjaqzJtFrxRDBbg95u8D0ydP57FIBLqbPe+Tcoa7T</vt:lpwstr>
  </property>
  <property fmtid="{D5CDD505-2E9C-101B-9397-08002B2CF9AE}" pid="31" name="x1ye=34">
    <vt:lpwstr>yY7YZF6dxaq27k4I7AYXKEEUrkffjNAjHV/KH+RZVrirtHHMfnZHbH5b85xeOISJBT+ZkLEAt8wk++AW1+GT7t0ZLNXrk1bn6PFrNj9wy67atrg4snMQKg8vT9xi3QQCKUM8rxWJVTQ2r6CBodlkpHlj9WsjFC5Gu1zxhKRcQBA1I1sr/3O4VEL2Z3uDsjQs4ek50wiGckmyvbDpQ5dY+nOgqqqKqk6gCSGMBs+9IwWQhwj/mrVtHEgx91XS4u7</vt:lpwstr>
  </property>
  <property fmtid="{D5CDD505-2E9C-101B-9397-08002B2CF9AE}" pid="32" name="x1ye=35">
    <vt:lpwstr>9jHa0JG4yZUZSgarj25m+l4oFhmE3tzO/F9EVv0f4CBU4ACLIT+cHMUMnyLNuVuf1v1S2Ru2xMtD9z2qwKnW8IJ8V/TPh5kj9pxO0gDJs6V6ze9I8vir7QWV1z8TZMyPRhKP19CNMwUWHVxN7/AoL799pJK8XX+35G/aj2u4PJIqYgwpRw8Ytu5cZeykoQr/lbcTkdncyLOKKmjymL/HvsP8VuznAwFUXIki34Z2XntHP6AdYFou3jSOC9+uTEb</vt:lpwstr>
  </property>
  <property fmtid="{D5CDD505-2E9C-101B-9397-08002B2CF9AE}" pid="33" name="x1ye=36">
    <vt:lpwstr>nb/GgkDsYVFNB+c9VODeK5Q2JN2OG4BqexMMWkiA3ByWWMcVe8s4J1DkDwPNRO3rY+icHcoX483UmCdGEkwx+YAhbtwM8YacoaJ1snHH5Jm+1qdZyDqY56vzwoqvz7GiokzCiEOl6DYkOHgCKyqIa5OzLiDeEsh4GRG6F3LMVVWXN0k/MoMYm558kpDt7rOIMMzwqFvYyb3YcJfyCIDrf0qWI03Zf1y7H3w/abcGDZUSzT6G5ujl+aQMmIcVo2C</vt:lpwstr>
  </property>
  <property fmtid="{D5CDD505-2E9C-101B-9397-08002B2CF9AE}" pid="34" name="x1ye=37">
    <vt:lpwstr>B8HLL2Wpr35O4R0ED8KBGQgHhzw8RjlAX7xj756ENOom04PRk40BFjjqiN5FaWiNrgjNjKcDlOQEnTI9fSfU0L+NnymvDmD68NC7ZZiTS5T7Ei7P2V3lVOrsdzU/SyNs3DRDe9IJOZOvQkFHVJXFpXDGhC+7oaWbo2AB++XF/fBZjw/1HMExy6r+CQNPw87Vcwqm+KBAYLaJEcer348kXs4sr2yJ/X8MQt5r51pVXc25AfKsJqhVCfjaJIbxPNE</vt:lpwstr>
  </property>
  <property fmtid="{D5CDD505-2E9C-101B-9397-08002B2CF9AE}" pid="35" name="x1ye=38">
    <vt:lpwstr>vgDLuzzBZ6pAicdajTMn3bD/zt3dqQ668p4XHonRKPjxczU9niVtjPJLAuw5uSdj0lS0BiAgRvozIOJtgvGqYm/Jqzxioqu8xOqje4i7ANjPH+sQ84zyPpb+cy/ydXqiIgFSMNh5P6g6cyBMke6YPraQc8BjfPyjQAREhLZ3olshY2xEo1U4GSDLZ9U62y4FWdYrS6ZMNd48NQbBteaKQLIXxrk7HFrimrmk+gR1SIqoaKl3XKQvPL3meNgIVoe</vt:lpwstr>
  </property>
  <property fmtid="{D5CDD505-2E9C-101B-9397-08002B2CF9AE}" pid="36" name="x1ye=39">
    <vt:lpwstr>2/YMpyN7DiE1DmtL0o+hYLAEdGx+p8xsjlW3wLB/HmTvVneYR0EoxRwGviVEWR7JbAB0HOFGckjD2JHxWIyFcdKzwhag3aE0qKLWcdjz1P2h0tN2dBWVVeR+NEF6YmtFGtpAbiI6mddivz1Dg7sdeIMZgCWmjg3OFQJhrufPPBBPjniHFI2Q4P3vTFVEwHjQ8ge+qMVefVOnCq33Xm9Zxkr3VcRG6TNGznGMDhyz5pA5KespYUOqRzjwbtzkvKp</vt:lpwstr>
  </property>
  <property fmtid="{D5CDD505-2E9C-101B-9397-08002B2CF9AE}" pid="37" name="x1ye=4">
    <vt:lpwstr>x5p0lQYhQEpAgsBnZ3gK8NiuEW38AcgrmYGH60EWigJzROTuYPaooR1CIIaKwas7ogU/Kwne021+MmpBDqLYVysiwqi8I+gL2ZDhIDK4hDBL6OxGZVGqF1cDPfFSgtZjx+kzVdm1nRoBE69YUrDfVGPvtJNdYfUYcPyVEzmXsne8RX1XpnDCP/30YpfDfnfQJo5k+Ko3kKQAxHKxYsN7OpE8t28t/DkuD7OFdA7eKfdn2Ie6nVxhCojrQIgmxEo</vt:lpwstr>
  </property>
  <property fmtid="{D5CDD505-2E9C-101B-9397-08002B2CF9AE}" pid="38" name="x1ye=40">
    <vt:lpwstr>d9seISK8RTpVXri83eBuoXI7BMThaYFrg3lRNGZsgV/MjqRw9Q/UdZMkeKgBtCCLSM00SGly9vVOG+qcaU0wuWJztI+LrjIyXCJktpMtF8UJ4kpuYi0oZyvg/qg2MMFhDlEs7BujeaP7VCyJqk0jSJMcTmBP9Z0xnBIvf8nNL0HfBBPeb6BmamgtT5a77TNODA4/qtIP91ZKgaWQHqkro6QIGwFHS0TjHjCND1vQVx0+OZtlI/vRBRWPk8kSZT8</vt:lpwstr>
  </property>
  <property fmtid="{D5CDD505-2E9C-101B-9397-08002B2CF9AE}" pid="39" name="x1ye=41">
    <vt:lpwstr>aOytC205dfjnR32UJFwzwGzB5JSmWpEgSfkEUzY0Vxl4mZHId+CAZY99fYj9nFADLAS8GoowEwCXNGeDWXUU+TTf+qKSPwYBtIGglO50t5g7oQ+RLtdCBEeRvFL8hbZ5s/U0vo9cUvXxuce0l7Nhm8toFC3fyIJOsMaxzH9LjkPyC+ZbD91NJopaVLb3sM/XpLQE6XiNaJqtkBEjNwLUIYT6XhE36keMHF54ngeqfvL+BRnrI1f/qZi/05SFB7T</vt:lpwstr>
  </property>
  <property fmtid="{D5CDD505-2E9C-101B-9397-08002B2CF9AE}" pid="40" name="x1ye=42">
    <vt:lpwstr>7MSJUIDSX5QozlvSe1LtT5WcrNvb/PXbo0xyUkfqFsHaEgVkWa7/cNX1hN2AxA73wq+322N2wFFUNdqMp+fvT+g9SlrE8R42tDhenFwQu3EM7BiUb/ZrkCCrYFOOlGHEW9K9BJ7tJeHjOCLoFiRrIMQ40CstS9C3Nz5Z8XjYhs/wj1+To0OZIN+CE7dOkk0ptgOQxOhm4kNWtrOy43Ae7SFj4QG+VrvLMkWiD4AYYxZbI+oC28DlQeoTVw0KBRY</vt:lpwstr>
  </property>
  <property fmtid="{D5CDD505-2E9C-101B-9397-08002B2CF9AE}" pid="41" name="x1ye=43">
    <vt:lpwstr>kV/FIAXrcrt+7LmfxXY3k6MQm7mfL4ANxkCwWjZt7sURVxrdz2YQOml9/b3Ted9E5IvEnY3Q+EK42wIOBx01isx/qRswCSe8BjYle2pknrzRV0OP2ETiFZeT0NaiidOkTH9PPM0Hwfu7sX8S8a/rvFMJ4ITO5+RTVw84wsWx1ZaMk+3kr7UdZzTVP3BmzDnu1vz3F75ki5gPAzbCZ+N09aKAc1vQuwOROp215HEja+l/xKkSK4bMrac4AXsxyBE</vt:lpwstr>
  </property>
  <property fmtid="{D5CDD505-2E9C-101B-9397-08002B2CF9AE}" pid="42" name="x1ye=44">
    <vt:lpwstr>zKBLcsQtM+WJw9Epu8xvwoxPOu297jxDPnoa53fmy7r2LEy82M58FAuxgF1UiL7RdUUgUI2R6UcioJD/CY3jhx+cMftDGv7/T9dPByLzLHjBTC5FPn7nbM72tdBPo9p0yNnqvIDtxh4+/q2FFkOOFJ3QJAM6uHZaDffUYhc4Ix/8jfMt3jThUMCkTxmDZ91hpdd9/Ov9YKoe+P519hsxmiiKWd7reYXVo+nnTp4+t9jI//LYHuQDfxapCebiUhL</vt:lpwstr>
  </property>
  <property fmtid="{D5CDD505-2E9C-101B-9397-08002B2CF9AE}" pid="43" name="x1ye=45">
    <vt:lpwstr>YPAzY/aBhAyQeDrhYm1X1d0ekXTkrv1inHbbLPS10iEMgNdIwTx7nLJPadC/xKr5u3eNU7O7G5rSXj/heHo8gZLsYqhSwgqbAjXLhe6UuiwxkL62Gl8rv8MCSAvK+4VN5JfkZBmnMsl0wKgf40ZTvOTj2oUvcu8B0rUnXuZHOMdaiSH9AlOoVcnDzR/YvNS8osP1MCBsbm1z5oKsZ2dKJ5ur5eucAnRXHpCzFxD4E9E7iLK9LdsaBq8VKkWQiWv</vt:lpwstr>
  </property>
  <property fmtid="{D5CDD505-2E9C-101B-9397-08002B2CF9AE}" pid="44" name="x1ye=46">
    <vt:lpwstr>4QHjK5sRbElgnPcmkfuMY/GwO6xNv9FPP9CnW/Q924PUBvg9hUGL9hWcxv2z0bd6iqd9RQV3khGYd65b1ncBGlbsSc/Dl26ZvMdWKjYFgdLLtZaS4BaABu7Mk6zK+3Ji7sCB1y24CsEVMd6Nql5cKuA9o5Eodw5FS8CXSOiBXpBMJsmQV5+ywTHgduXl7chhg7g3gg+vdKr6tkq5cG46FvlmTQROxhBXeDdTddSNopRdnhVU1R9BvinDUymsx5W</vt:lpwstr>
  </property>
  <property fmtid="{D5CDD505-2E9C-101B-9397-08002B2CF9AE}" pid="45" name="x1ye=47">
    <vt:lpwstr>N5XEDgAf55JMyLz4GmQbFKDuj/ZSYyyaPx0MX8e+hsCexPbdSTD74jfDPo2LGUYVFVoBGTxtSIxP4wDEiw1v3Vn6c05WaojZnWM+lMU/nCmDutPqT4TUMLeZoJ2uZXt6YftiKB5ZK89mpPWN+EQhkC4l6VVhhuzdsB7m3s3cQZ/tecg0JDNggnY+Synxm/kYqn69bQLGr2PH7q4jKokSfZRNB8P7iRw7DTou9Lyk3328XOK+0O6rZfdzI4x8sRO</vt:lpwstr>
  </property>
  <property fmtid="{D5CDD505-2E9C-101B-9397-08002B2CF9AE}" pid="46" name="x1ye=48">
    <vt:lpwstr>UYrHDs+yOUrWNxiUSEpDm4PSjtQWJJw7oi4QC0cVifHZIE9aLrZCpKAJPVorr9ygTdnTIvTZO9HSF/+Fjbz78joiRcWVlTIeBU4485JoP0ucMLY9/4SOI33vLAqskBO638jB8YANnBN19tWuh5p5RZTS7ch5yI7f8cLBgKKW23rf09ZOLjrG8M3qZPdkf9ZL+43YYZyEY+22ZTfe5tPlmYUgh4EbHOz0wSWqKaMxqwn38YmtRBJORljrQvmt9eR</vt:lpwstr>
  </property>
  <property fmtid="{D5CDD505-2E9C-101B-9397-08002B2CF9AE}" pid="47" name="x1ye=49">
    <vt:lpwstr>ZZ44Xj93ibZnj0YEN+cdruxf+CdPsQNVP6k/2qp7foCT3o9mrnbi1SBZk9uvPxD6Paobhjek5iYpU2gzL/hsC55oT/gLyz3C9d2/OCAQ2evNUqvmWOU8nP/Ohe/Nzf61WSjKpk9380q7mdfHp5SUzjX1jRePP9lTNCIkXzrGZOvzObjIY/wSOH/YYFR7TVMu38u2k79YPQlHO/fuS62GQ6F24bEY4J3sX5CrHV2SyDjQsxVjFEYzHpXdms3Ga1m</vt:lpwstr>
  </property>
  <property fmtid="{D5CDD505-2E9C-101B-9397-08002B2CF9AE}" pid="48" name="x1ye=5">
    <vt:lpwstr>KVYvwye/OHWEXRtpazGvn0sEloGrEtBQfZb8xmcdVGURHghYqPE8tVoIkd+sLQqdX83sxmMlhPctl8W3s/MS70IPJeQB+mo/t8b57lcegxOS6fJODSVAz/MaQhMamMmBxxEiCin7bkD510Djpr5SWsC49wXbUg5NYgOF8RuReSAe+IdtS2d3Ha8NBl/ZY4UAAPxNxFPmOKfBUBKddGv2y2QwMBzOPZ2FZqLPkv8m3Cck0uurfsg8gftERE5MHQu</vt:lpwstr>
  </property>
  <property fmtid="{D5CDD505-2E9C-101B-9397-08002B2CF9AE}" pid="49" name="x1ye=50">
    <vt:lpwstr>F13gbFEEFcj6uvCVsDyMsBwL6MAePyk4Xs6gQKvwh0jOqK3UU7gbQGwc0otFx19Ij1GPbOsgT7WMk1N6Uo2i4mI/zkBwGDqBpQsHfnkQKEukFtfrzp9hXsR1pyK88ilXvD5lj3g4no3soczDWDttnkMjqFrQxPtr+aeiMeL05Jz7ZroNMzAoyCyI4v0zFxND0d/8aXpRUJArYR2CgHW0hUnilHUNFWPq/0hb3w4GZ9gD1nCEpLJj7HID5mjiof0</vt:lpwstr>
  </property>
  <property fmtid="{D5CDD505-2E9C-101B-9397-08002B2CF9AE}" pid="50" name="x1ye=51">
    <vt:lpwstr>TMjjrVG4Gag2kgKF1H9sqEYpaksCYgH+Krx/ZYXRDVZgSKASAj1NePFTy89NRf3YBoeMJ1iU41p84fbKIAYYYKCqXfsJAu704IDXkv8tcNvxaqSnCoNvPVvG6o/hH6KNRHLzvcLB95YJqbKgIov/kznsBCdpukLWFiZ5AHl5dcDDHWLoWlQ7SzhqJnLTGnFL6bC17yNrB3byC9qXPJ5xPQXBRSo99TvE/Vk/VSkcTklrme7mxFYcvg6WucPu7U7</vt:lpwstr>
  </property>
  <property fmtid="{D5CDD505-2E9C-101B-9397-08002B2CF9AE}" pid="51" name="x1ye=52">
    <vt:lpwstr>lzojX9+wll6Rww+rnU3qdxUNOAOkuWAuiZ9/A57OtzHyfEiCXNkun5EFvkwkzYbw9ceN+Tp7657NSPvY8Y1sY13gqG/gtz4fhW3VnFxz42hQn25/282GH+Vxv5blmXTlHWBiJT1aBuJZJcT6NYiMFjvuyKpUNPP6M/Eud3lE4Zr3eQFN0tMTuvOH66bzBVmowEncV4mUORAziCDLrPx1MHcN79V/Z4IITGIrD8jVO1A7sRQH4gUaMIVIa0+m6/c</vt:lpwstr>
  </property>
  <property fmtid="{D5CDD505-2E9C-101B-9397-08002B2CF9AE}" pid="52" name="x1ye=53">
    <vt:lpwstr>oMhO3jguqwjRpgkPW5F7c2wUXC30A0TXHSv1xSFmJ+VEFTYfleaA/OaKQf7ARzhZPUrIAKAxUbKihCefizK4DJ44HSerc4A48k5vC5c53iGlnuiYxqdNnpQI6SBc0EDHGiCHznhszP2j0PuhCOaAoId8ouXx3B7hAt/yfeSJfXjqJH2QeV3oDNqsDrccuJnx4HNhmHlcErf+qNniZcXrANW3cM486a3UQA1Og2Xcq4/RcAsly2lKcc0Rd6ltAoU</vt:lpwstr>
  </property>
  <property fmtid="{D5CDD505-2E9C-101B-9397-08002B2CF9AE}" pid="53" name="x1ye=54">
    <vt:lpwstr>p9jY9Mxo0vccpyMfrxGwPw4ZnGIehvAnAbnmGqYGdEmgN4QJgTJe6RpeO5YNPLCtEBHKAt7GIWOwZB+6uUp//A1Wprr4QVRJTMJ8W5uJY7sME+z1ogm23QjHcu8lcM14ez+HZfEwC/se2xwMDJY8kfL/XTJGS03751ecdZbiFpsDxkb9dbjotW7ycIaz+MCfARR3uVo37yul9x2P3mALC/OikDi1WAqTukHF/tTL4Ofjn2WKSBFOA83Kp/uXLdZ</vt:lpwstr>
  </property>
  <property fmtid="{D5CDD505-2E9C-101B-9397-08002B2CF9AE}" pid="54" name="x1ye=55">
    <vt:lpwstr>A1P0K+2S10/GkDHQYqZSPXJOcdkT7sRnysKDzczUmcs7OIkZ5+ZNRvLqSgdjmbU/5xc67Y32+tLYDMDDnA4Css4HsSN1KOQad3rEnNuEXhZyFxHI1pZjTNfSnXZbcJTqvs0Qz2uQWGH/989Jj63af4nvBEjl9mZTijzke95FNhYJKi0SKQrV4ljWvjaB7FP2YvAF+vnli0+3WBzjpOJ6pCSdDKKv9WjPq5Vho+izzih/tLotqwhqN1Ne6i2Hrj7</vt:lpwstr>
  </property>
  <property fmtid="{D5CDD505-2E9C-101B-9397-08002B2CF9AE}" pid="55" name="x1ye=56">
    <vt:lpwstr>a9+nvGDkw/pLRxw1PbJuBDS1VuDnNAd3uUSAk5fbIqyj+UXw/5/DtBF6QYwSlN8cxMqdjKB0rrpsv0GMoYkKVm6xxhx2Q4dRSoR7HeYvNjWEmtme5w+d358BjOdJXjrvcu2tiCq2kC+SDysF7Frk7WfHwv7arXbnhd5H2Qq+Mj1fnCC6TOK+O5GE/c5lUSx+F9K4eCbGV3pan7Ay2reSwgJpoxHi5YMZAFRk7nkIfUaqIeVHPnjDm7spanEtc6K</vt:lpwstr>
  </property>
  <property fmtid="{D5CDD505-2E9C-101B-9397-08002B2CF9AE}" pid="56" name="x1ye=57">
    <vt:lpwstr>vXmjlkI9wAsuCUeS35FLqRepqSeSRbn04ZFNv+MpE+2bDj83sg3JnjMuG3sN8Nl7lV8bTSBcRTf0wNHYjZtNLvj/Y9C+mKBA6wYckRujMySGxaC3sbPzp960RhXhfgA0weeZQ0UWP7aM6XESqkwEkmvqz1BcpuqpGjchc2X0tyrOf+2EXi24lvekvY255qp0GJQg8gN2d2Nbdl1yk9pssIFACsGx7WFefouKENrkJwhPJqY32ESfgM5l0Rq25xx</vt:lpwstr>
  </property>
  <property fmtid="{D5CDD505-2E9C-101B-9397-08002B2CF9AE}" pid="57" name="x1ye=58">
    <vt:lpwstr>ja7z5zFZk0tQepT683BkltdKgVV7gSnR6BXI338Bhu2pdYSvxreWj5PViDNvbEHjHAi7+yQoSbrnUjHlOj4eh4KPeHGPaFS4lGTLdykBI/COZe6BOUBml8QXJEjnyxjK+5ce1HU6nPehB9mNQuSED6PcLMcORci/jIKiGwqvW6ixBHuuGsQAPy2YPxERGfwlJTX2r11GWcjAQlMMPxmBXgQaGHee1LQgrjDbcHGpVC5fjZuWjIttqJkzbjubR9R</vt:lpwstr>
  </property>
  <property fmtid="{D5CDD505-2E9C-101B-9397-08002B2CF9AE}" pid="58" name="x1ye=59">
    <vt:lpwstr>+cELXB94NAGMNQ3dSZPDHMlQC/J+0/D/3YfKW29TnH9Gj3zw6/Wj1ygO599QDpWkHfiLSE4svCk/vPmefxGfkgkgp7SlklLBCYDPy+7cckp+/sLPfs954E18xjAb76LmEcCtNbQ0Q/lmDFAuWnSgtpR6BEOeC7cq7oStkUJeFB055UGRJNqfH6WKEXw0wDgBYPVcV4p5qaRZ1RaPuenWe5QiO3rBPu/Ug7YyjPVnEdaTs6Lca+NUdb49Ji2OVCE</vt:lpwstr>
  </property>
  <property fmtid="{D5CDD505-2E9C-101B-9397-08002B2CF9AE}" pid="59" name="x1ye=6">
    <vt:lpwstr>k6yWBVFX9CDvbbIQc87CMjFWr5zDV/xzzSuBSTm4CGbXLvoGpaTI0rQCx91Pbxz7GbsbbIywOOqiJ4Mg2Re2STEuSrqu0O4NBhRDzb92YYgQ4nvJipsEzSwlCUVWAeGfunHyQIZH8rLXwUn7rgeQWdjx8/Byprl0eiXxTpcjwLEvh8oO6XO2IaqEjFuyOFGTfrnTdzhphHIzb220ocTZjegsvEabZWwjKXMOK71nacGJfFvHF4MeRaEJRjx0IRo</vt:lpwstr>
  </property>
  <property fmtid="{D5CDD505-2E9C-101B-9397-08002B2CF9AE}" pid="60" name="x1ye=60">
    <vt:lpwstr>h/MdBHubvsPuAAIj54uwWlB6loNMmR6eT2XtAkaiV66htUqwEGw2Vz/m+3vZ/UMNM8hSdyYhLIq2zcMZaet5LBRGN45l8zfWxL1MIhWzDcnEujqGvMWQhSCrpUnAaYjKoueJz2IwXdivhyD0uxTLZCt7wiKTR9cl9hE/PwTWgFlg3ARJeedQaqq5g0ug/K76WpO4JcVc4oN5hT6xYnSi7x4ogTsP8k123sbxT3YnDhBeY0qoxC7Orx2t+LmyhJI</vt:lpwstr>
  </property>
  <property fmtid="{D5CDD505-2E9C-101B-9397-08002B2CF9AE}" pid="61" name="x1ye=61">
    <vt:lpwstr>vnq0/lJl/fW+5DIDG6m8hYjYhnYILlDaFolGAY/lnRqlBB4TdXR2mJ7aZ6418+PAXAj1TSpWxXfk8wJgsq13Ul9N45BHlgNnu+NN470CE7ohNqWd/GC1iAYvo15ZOqeUxVTIlmpHcUKf4bBFYBJlSTINnpUTPknY9yKNi9fswqvH1WQJhZ3ir/w1Pi0fQXQdDPtHfwsQYEHR6amORXPEvd6qEUl+Ittg0wkFMnba7WwB6z9UIvGt/KiOvsuOMpB</vt:lpwstr>
  </property>
  <property fmtid="{D5CDD505-2E9C-101B-9397-08002B2CF9AE}" pid="62" name="x1ye=62">
    <vt:lpwstr>atub6XrwEZwI8KEYoFFcMSUS6d96nyR40Pg1DugsgyMAyOXa+y+LP/fCcQ/pqK2Ozbq7Qw/G6SRO3bGJiZl87+5QhVznWwVRzWXDL6UzNedekqSHXr7dH4SlozKAGFaEHqzuk+q+QfCXTeqAu8o08o+s3t8fe3TBm4XTfiPtIr4jirn81YxyGiT2zr+RfrEFH8XbIcjTaW3G0ovmFs/tQyqU0fYBKIhIGzPARtDUW4PkcHbEPb8RFXwUPyo+OfJ</vt:lpwstr>
  </property>
  <property fmtid="{D5CDD505-2E9C-101B-9397-08002B2CF9AE}" pid="63" name="x1ye=63">
    <vt:lpwstr>/PiuCuS1cEfocCgNcx+80QpV/sLEtS6K6vsLlLis3YiEFkKhKF/kF9gJm75cI7q/p4uuYfivl+FXNySyq2yN27vbdUN4bBGEGtP3S34nRUUz+4n59LYkZG8X25zgQT1glbrUHzzwv/5sEc6XB1eBGBil6xRUAFC2KbU30qmbsex2uxcQsHm721Rx1NLYEWsfGUri2FMRmJ1xF8WnRKpoGaYRuSvX4fHKs0o+Hzl6d0KjeYi/7xacyuBHF1nE+RR</vt:lpwstr>
  </property>
  <property fmtid="{D5CDD505-2E9C-101B-9397-08002B2CF9AE}" pid="64" name="x1ye=64">
    <vt:lpwstr>oeXqXJPWgqzR+fhVjqTkJNhlW6nhsky9GIJsjCifHSDdnrVsnXO2ih04pCN7Lfwz/PsxVAGClR8v6WG/5Cl9zJZhuwy9zsq7TtQp+bvTXeFXo4a2Te5iB1ody2oGtRFmyJBUZn6pQBuPTfPSrRhNLOchcmb35/FJF/6EJsK3Mf0Zys8mXo08Z5RsqTp0Vb+TWox9Tidf8YXw02BPo33LlNbcqw779/KKaenEXnq5z9zlCzIkmK4Z4GNJtoX50r7</vt:lpwstr>
  </property>
  <property fmtid="{D5CDD505-2E9C-101B-9397-08002B2CF9AE}" pid="65" name="x1ye=65">
    <vt:lpwstr>xJvLZFvLQqs+0IM0c2W3Ix/GNG4ugA0E5tI3WdkqECEqZbcXhlY9ggHvTrJWGq+Zt5vZXhLydgFDU4DDA5x2egRgrhuaU3cEpybsf4qAKzO5SXaOX9nHfO/gWGO7hQ3mqG1PPGNpqNBjPiPblCC67r2hd3iFZdQP6vGLgZrODURV8+uJF98J3sK3ySPnplz5TjgXEPOEulh0D3o7AKQ8M7UJDw0nl3L7YPOL47xxzTKuNXmujo/5pgfxCv6l89l</vt:lpwstr>
  </property>
  <property fmtid="{D5CDD505-2E9C-101B-9397-08002B2CF9AE}" pid="66" name="x1ye=66">
    <vt:lpwstr>+qy1dmd2/zOUP5mewQnQ6zF1C568EzkGqU20ea///xi27TrLGzak9T33GD3G1NCjICB+q4lJ/0NJI8OeY3p1sFAyHh5YrahamRvyM3SMnRjykGjr8MOWURXt/IErcnoST2NP0Il+Cxt3BJ5/gM9MSO/BJkuywonj9Joc826R5vanjFZBdw55VEg2r+NVzWiJJCURRcEAHSaDABTuP2sKxxl4+z+mEP99yqEhokzIq61amAWg1BG1jIoKReR7sES</vt:lpwstr>
  </property>
  <property fmtid="{D5CDD505-2E9C-101B-9397-08002B2CF9AE}" pid="67" name="x1ye=67">
    <vt:lpwstr>yfvuuLTwYoztXG72hUFJ11z5Nblp0VlLREzgOiJFKVENwzojgxpyDxQkZI1EEsADEdIcsLCzFL1S18KGiJrUTGeW4tX/hCL8pIORNx47Hj0Jhk7XdXxmx6v2SDYESJlI+s5YWjWWkiZJKSoMsu2EWEbaASjHFelJeVOoSCklLqZcD7HUWhmo8adk/NCgzUsa5jRxG3tWlzThC4rbRA9Lj/46WAJUJF0ArS+c6T00+X6oDti+ly72+cWmrF8J3MF</vt:lpwstr>
  </property>
  <property fmtid="{D5CDD505-2E9C-101B-9397-08002B2CF9AE}" pid="68" name="x1ye=68">
    <vt:lpwstr>IZUj/yaetqtXhs0Ld6MI6saTKdidhX/UbRDmK1s+X1+6/bZN48PSgLK46CcNVKT5vlsZG7FtkUPSh5H/dEeOZa62pOaxvMZtmJk4bmv4xaE9pssnPZ7azyGZJztwaTeM19Hw5+zpV8iUqDWQnMv+rrwlo4nkxJOlbswMbE0sUgGB1W6D1b6MPXYGL3nLg/rwnUtazi5KHMo4fXmu47h3wFa2u1o+97jo0YW7rdI+4kSHGBlWlZggoc+MB8IhrMw</vt:lpwstr>
  </property>
  <property fmtid="{D5CDD505-2E9C-101B-9397-08002B2CF9AE}" pid="69" name="x1ye=69">
    <vt:lpwstr>X1+fLKgrBPD/eN1A2UlAYJFuI7SwF12XgIsM5b6mDLVdO72XCXZiOC/aJW+JcUyjmcy1rGF9cExl6KW0SdOhM2Mw7vvFqKxSBE3vXul9uquInKOxKkD2+LRuXEhE59+gd6KRWo/ymTS6x7HjbdZRjYCf+jGfllEXRJ1tW+9YZgoEiYlJBx5/zN8b8peyzCBnS9Oi5tHWQSOdTI0Bqf+gmfcFOK+7l582GGOe0I/b67PU70ugCpRxMbEGV/hevfZ</vt:lpwstr>
  </property>
  <property fmtid="{D5CDD505-2E9C-101B-9397-08002B2CF9AE}" pid="70" name="x1ye=7">
    <vt:lpwstr>qAJl3H8cdjNqtIrSRsCk9t+bS585ObyS9Sg48+5cPIFO2C+beVnhy8PwOqwZqeNqmrSiQy5K0acAyOFl9OwaLNNTQQ2iu+hyPdKzyX2Pc/SjOR12dVsmb6YrRhG/x2ojR3puk0zinYYYrqH1jIp29Rz7wnMKOC5QaBBJJ2/QOKsO0wr2h0D4ap+T2pIWQ5lb7fl6ufGDYSHMEGHxVLvK9qPDEGr+0NMPnIdfJZz5V3wRvmasc0jkzDlTX8xNB9A</vt:lpwstr>
  </property>
  <property fmtid="{D5CDD505-2E9C-101B-9397-08002B2CF9AE}" pid="71" name="x1ye=70">
    <vt:lpwstr>roefqDexorKo5CddU0mL+0DhbM2uga4iwZsX7nANHuyZXEyx2c9YAF4r+zKaX06hl+o6szw+zuZ0bfwFqRGwhtcIHjRQRs0wOX989qHvLz5t8QS1MBf/VTMdpXVZwJ3ba0yAd+EgXpsDZQ7FFmZI8nlsfGnFYzMnmOlomQwvKWdMhnpuTKHpGZaH3TeENy2jB6OnNB4wM+8qPCxuJwsipxRnzhlfgeejwiRlfELDZREyPVcUYZHhkjvqwwvU5Is</vt:lpwstr>
  </property>
  <property fmtid="{D5CDD505-2E9C-101B-9397-08002B2CF9AE}" pid="72" name="x1ye=71">
    <vt:lpwstr>cC6/tSu149akvf3vKZY+0aMRP69p3eLzs5H0o5CkIqip+eUFFDdtXENTLp7ECWLTNgKOH4rJ0qpPl0stAjLcaIvfF5nilCi0MeZfujhziucnPU+znwKrJ8aphRuWVjV+Vyrde7VfRDu8FZ0qdDecNb3y3tN16mbDK4xk4mEorIgLMfndr9Hbq823wRfp39M7Mnv9ny/22ZPjBC//3HK2DFw//CiJQvC5qrUUW+qQv79B5oeJN7MRgAA</vt:lpwstr>
  </property>
  <property fmtid="{D5CDD505-2E9C-101B-9397-08002B2CF9AE}" pid="73" name="x1ye=8">
    <vt:lpwstr>swZSgTgu2+lpZqaD4OPMvIZNJZue6bFq6XzlKqF9qKXpxTneZOyy8xmHhPFMFfA+DsmKx6SlKB4MdFZoYy4xjzZ3GIeLfCiPWK6rta8AOx8I174QsQBujW8prIK6Aq4MHyLRJhHN9dUlg50HM0ZFWAo4k1G0OP7Nl6mIty3u53FIXbpLW/VUqQKrPY56W7e8KkLqfRHE+QYiOqZeVRB0J/yLl9bvRDJuWL4d5/d5speR8AplijLfnVlfwWaegSf</vt:lpwstr>
  </property>
  <property fmtid="{D5CDD505-2E9C-101B-9397-08002B2CF9AE}" pid="74" name="x1ye=9">
    <vt:lpwstr>t0bgmoks+ZmmivMewk3QBau++ifmpF/gcdmGafp8UoS6mYWLI9KuToi4YiWeoWN1VDVUzkk4ihAqYSYpxQbeouKFqDoqtilI2yWvJJjSwxjDwY2s6v3I0exAsb4qVGUvhRqWhVBkUwdu7EouIRKi6hP7NnoEEGgeU1Pb7hcc5CPWOIPwvICwiKaCzyH1Ad80BNW/9uD6JgBaGKSZG74GjMVDC3bZedVT655QLrbxk5vR9wCf5tQu1WlqzjY/KhR</vt:lpwstr>
  </property>
</Properties>
</file>